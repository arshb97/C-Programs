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135F4"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You have three stacks of cylinders where each cylinder has the same diameter, but they may vary in height. You can change the height of a stack by removing and discarding its topmost cylinder any number of times.</w:t>
      </w:r>
    </w:p>
    <w:p w14:paraId="739FCA33"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Find the maximum possible height of the stacks such that all of the stacks are exactly the same height. This means you must remove zero or more cylinders from the top of zero or more of the three stacks until they're all the same height, then print the height. The removals must be performed in such a way as to maximize the height.</w:t>
      </w:r>
    </w:p>
    <w:p w14:paraId="541CEA68"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lack" w:hAnsi="Avenir Black" w:cs="Avenir Black"/>
          <w:b/>
          <w:bCs/>
          <w:color w:val="2B323D"/>
          <w:sz w:val="32"/>
          <w:szCs w:val="32"/>
        </w:rPr>
        <w:t>Note:</w:t>
      </w:r>
      <w:r>
        <w:rPr>
          <w:rFonts w:ascii="Avenir Book" w:hAnsi="Avenir Book" w:cs="Avenir Book"/>
          <w:color w:val="2B323D"/>
          <w:sz w:val="32"/>
          <w:szCs w:val="32"/>
        </w:rPr>
        <w:t xml:space="preserve"> An empty stack is still a stack.</w:t>
      </w:r>
    </w:p>
    <w:p w14:paraId="74597690"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lack" w:hAnsi="Avenir Black" w:cs="Avenir Black"/>
          <w:b/>
          <w:bCs/>
          <w:color w:val="2B323D"/>
          <w:sz w:val="32"/>
          <w:szCs w:val="32"/>
        </w:rPr>
        <w:t>Input Format</w:t>
      </w:r>
    </w:p>
    <w:p w14:paraId="272669E6"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The first line contains three space-separated integers</w:t>
      </w:r>
      <w:proofErr w:type="gramStart"/>
      <w:r>
        <w:rPr>
          <w:rFonts w:ascii="Avenir Book" w:hAnsi="Avenir Book" w:cs="Avenir Book"/>
          <w:color w:val="2B323D"/>
          <w:sz w:val="32"/>
          <w:szCs w:val="32"/>
        </w:rPr>
        <w:t>, ,</w:t>
      </w:r>
      <w:proofErr w:type="gramEnd"/>
      <w:r>
        <w:rPr>
          <w:rFonts w:ascii="Avenir Book" w:hAnsi="Avenir Book" w:cs="Avenir Book"/>
          <w:color w:val="2B323D"/>
          <w:sz w:val="32"/>
          <w:szCs w:val="32"/>
        </w:rPr>
        <w:t xml:space="preserve"> , and , describing the respective number of cylinders in stacks , , and . The subsequent lines describe the respective heights of each cylinder in a stack </w:t>
      </w:r>
      <w:r>
        <w:rPr>
          <w:rFonts w:ascii="Avenir Book" w:hAnsi="Avenir Book" w:cs="Avenir Book"/>
          <w:i/>
          <w:iCs/>
          <w:color w:val="2B323D"/>
          <w:sz w:val="32"/>
          <w:szCs w:val="32"/>
        </w:rPr>
        <w:t>from top to bottom</w:t>
      </w:r>
      <w:r>
        <w:rPr>
          <w:rFonts w:ascii="Avenir Book" w:hAnsi="Avenir Book" w:cs="Avenir Book"/>
          <w:color w:val="2B323D"/>
          <w:sz w:val="32"/>
          <w:szCs w:val="32"/>
        </w:rPr>
        <w:t>:</w:t>
      </w:r>
    </w:p>
    <w:p w14:paraId="07B97280" w14:textId="77777777" w:rsidR="00387707" w:rsidRDefault="00387707" w:rsidP="00387707">
      <w:pPr>
        <w:widowControl w:val="0"/>
        <w:numPr>
          <w:ilvl w:val="0"/>
          <w:numId w:val="3"/>
        </w:numPr>
        <w:tabs>
          <w:tab w:val="left" w:pos="220"/>
          <w:tab w:val="left" w:pos="720"/>
        </w:tabs>
        <w:autoSpaceDE w:val="0"/>
        <w:autoSpaceDN w:val="0"/>
        <w:adjustRightInd w:val="0"/>
        <w:ind w:hanging="720"/>
        <w:rPr>
          <w:rFonts w:ascii="Avenir Book" w:hAnsi="Avenir Book" w:cs="Avenir Book"/>
          <w:color w:val="2B323D"/>
          <w:sz w:val="32"/>
          <w:szCs w:val="32"/>
        </w:rPr>
      </w:pPr>
      <w:r>
        <w:rPr>
          <w:rFonts w:ascii="Avenir Book" w:hAnsi="Avenir Book" w:cs="Avenir Book"/>
          <w:color w:val="2B323D"/>
          <w:sz w:val="32"/>
          <w:szCs w:val="32"/>
        </w:rPr>
        <w:t xml:space="preserve">The second line contains space-separated integers describing the cylinder heights in </w:t>
      </w:r>
      <w:proofErr w:type="gramStart"/>
      <w:r>
        <w:rPr>
          <w:rFonts w:ascii="Avenir Book" w:hAnsi="Avenir Book" w:cs="Avenir Book"/>
          <w:color w:val="2B323D"/>
          <w:sz w:val="32"/>
          <w:szCs w:val="32"/>
        </w:rPr>
        <w:t>stack .</w:t>
      </w:r>
      <w:proofErr w:type="gramEnd"/>
    </w:p>
    <w:p w14:paraId="706A5916" w14:textId="77777777" w:rsidR="00387707" w:rsidRDefault="00387707" w:rsidP="00387707">
      <w:pPr>
        <w:widowControl w:val="0"/>
        <w:numPr>
          <w:ilvl w:val="0"/>
          <w:numId w:val="3"/>
        </w:numPr>
        <w:tabs>
          <w:tab w:val="left" w:pos="220"/>
          <w:tab w:val="left" w:pos="720"/>
        </w:tabs>
        <w:autoSpaceDE w:val="0"/>
        <w:autoSpaceDN w:val="0"/>
        <w:adjustRightInd w:val="0"/>
        <w:ind w:hanging="720"/>
        <w:rPr>
          <w:rFonts w:ascii="Avenir Book" w:hAnsi="Avenir Book" w:cs="Avenir Book"/>
          <w:color w:val="2B323D"/>
          <w:sz w:val="32"/>
          <w:szCs w:val="32"/>
        </w:rPr>
      </w:pPr>
      <w:r>
        <w:rPr>
          <w:rFonts w:ascii="Avenir Book" w:hAnsi="Avenir Book" w:cs="Avenir Book"/>
          <w:color w:val="2B323D"/>
          <w:sz w:val="32"/>
          <w:szCs w:val="32"/>
        </w:rPr>
        <w:t xml:space="preserve">The third line contains space-separated integers describing the cylinder heights in </w:t>
      </w:r>
      <w:proofErr w:type="gramStart"/>
      <w:r>
        <w:rPr>
          <w:rFonts w:ascii="Avenir Book" w:hAnsi="Avenir Book" w:cs="Avenir Book"/>
          <w:color w:val="2B323D"/>
          <w:sz w:val="32"/>
          <w:szCs w:val="32"/>
        </w:rPr>
        <w:t>stack .</w:t>
      </w:r>
      <w:proofErr w:type="gramEnd"/>
    </w:p>
    <w:p w14:paraId="3AE890DC" w14:textId="77777777" w:rsidR="00387707" w:rsidRDefault="00387707" w:rsidP="00387707">
      <w:pPr>
        <w:widowControl w:val="0"/>
        <w:numPr>
          <w:ilvl w:val="0"/>
          <w:numId w:val="3"/>
        </w:numPr>
        <w:tabs>
          <w:tab w:val="left" w:pos="220"/>
          <w:tab w:val="left" w:pos="720"/>
        </w:tabs>
        <w:autoSpaceDE w:val="0"/>
        <w:autoSpaceDN w:val="0"/>
        <w:adjustRightInd w:val="0"/>
        <w:ind w:hanging="720"/>
        <w:rPr>
          <w:rFonts w:ascii="Avenir Book" w:hAnsi="Avenir Book" w:cs="Avenir Book"/>
          <w:color w:val="2B323D"/>
          <w:sz w:val="32"/>
          <w:szCs w:val="32"/>
        </w:rPr>
      </w:pPr>
      <w:r>
        <w:rPr>
          <w:rFonts w:ascii="Avenir Book" w:hAnsi="Avenir Book" w:cs="Avenir Book"/>
          <w:color w:val="2B323D"/>
          <w:sz w:val="32"/>
          <w:szCs w:val="32"/>
        </w:rPr>
        <w:t xml:space="preserve">The fourth line contains space-separated integers describing the cylinder heights in </w:t>
      </w:r>
      <w:proofErr w:type="gramStart"/>
      <w:r>
        <w:rPr>
          <w:rFonts w:ascii="Avenir Book" w:hAnsi="Avenir Book" w:cs="Avenir Book"/>
          <w:color w:val="2B323D"/>
          <w:sz w:val="32"/>
          <w:szCs w:val="32"/>
        </w:rPr>
        <w:t>stack .</w:t>
      </w:r>
      <w:proofErr w:type="gramEnd"/>
    </w:p>
    <w:p w14:paraId="070A291C"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lack" w:hAnsi="Avenir Black" w:cs="Avenir Black"/>
          <w:b/>
          <w:bCs/>
          <w:color w:val="2B323D"/>
          <w:sz w:val="32"/>
          <w:szCs w:val="32"/>
        </w:rPr>
        <w:t>Constraints</w:t>
      </w:r>
    </w:p>
    <w:p w14:paraId="2BD7BAD7" w14:textId="77777777" w:rsidR="00387707" w:rsidRDefault="00387707" w:rsidP="00387707">
      <w:pPr>
        <w:widowControl w:val="0"/>
        <w:numPr>
          <w:ilvl w:val="0"/>
          <w:numId w:val="4"/>
        </w:numPr>
        <w:tabs>
          <w:tab w:val="left" w:pos="220"/>
          <w:tab w:val="left" w:pos="720"/>
        </w:tabs>
        <w:autoSpaceDE w:val="0"/>
        <w:autoSpaceDN w:val="0"/>
        <w:adjustRightInd w:val="0"/>
        <w:ind w:hanging="720"/>
        <w:rPr>
          <w:rFonts w:ascii="Avenir Book" w:hAnsi="Avenir Book" w:cs="Avenir Book"/>
          <w:color w:val="2B323D"/>
          <w:sz w:val="32"/>
          <w:szCs w:val="32"/>
        </w:rPr>
      </w:pPr>
    </w:p>
    <w:p w14:paraId="0E278F45" w14:textId="77777777" w:rsidR="00387707" w:rsidRDefault="00387707" w:rsidP="00387707">
      <w:pPr>
        <w:widowControl w:val="0"/>
        <w:numPr>
          <w:ilvl w:val="0"/>
          <w:numId w:val="4"/>
        </w:numPr>
        <w:tabs>
          <w:tab w:val="left" w:pos="220"/>
          <w:tab w:val="left" w:pos="720"/>
        </w:tabs>
        <w:autoSpaceDE w:val="0"/>
        <w:autoSpaceDN w:val="0"/>
        <w:adjustRightInd w:val="0"/>
        <w:ind w:hanging="720"/>
        <w:rPr>
          <w:rFonts w:ascii="Avenir Book" w:hAnsi="Avenir Book" w:cs="Avenir Book"/>
          <w:color w:val="2B323D"/>
          <w:sz w:val="32"/>
          <w:szCs w:val="32"/>
        </w:rPr>
      </w:pPr>
    </w:p>
    <w:p w14:paraId="1EAFF048"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lack" w:hAnsi="Avenir Black" w:cs="Avenir Black"/>
          <w:b/>
          <w:bCs/>
          <w:color w:val="2B323D"/>
          <w:sz w:val="32"/>
          <w:szCs w:val="32"/>
        </w:rPr>
        <w:t>Output Format</w:t>
      </w:r>
    </w:p>
    <w:p w14:paraId="5EA1C60F"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Print a single integer denoting the maximum height at which all stacks will be of equal height.</w:t>
      </w:r>
    </w:p>
    <w:p w14:paraId="7F38075C"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lack" w:hAnsi="Avenir Black" w:cs="Avenir Black"/>
          <w:b/>
          <w:bCs/>
          <w:color w:val="2B323D"/>
          <w:sz w:val="32"/>
          <w:szCs w:val="32"/>
        </w:rPr>
        <w:t>Sample Input</w:t>
      </w:r>
    </w:p>
    <w:p w14:paraId="237F536D" w14:textId="77777777" w:rsidR="00387707" w:rsidRDefault="00387707" w:rsidP="00387707">
      <w:pPr>
        <w:widowControl w:val="0"/>
        <w:autoSpaceDE w:val="0"/>
        <w:autoSpaceDN w:val="0"/>
        <w:adjustRightInd w:val="0"/>
        <w:rPr>
          <w:rFonts w:ascii="Menlo" w:hAnsi="Menlo" w:cs="Menlo"/>
          <w:color w:val="353B4C"/>
          <w:sz w:val="28"/>
          <w:szCs w:val="28"/>
        </w:rPr>
      </w:pPr>
      <w:r>
        <w:rPr>
          <w:rFonts w:ascii="Menlo" w:hAnsi="Menlo" w:cs="Menlo"/>
          <w:color w:val="353B4C"/>
          <w:sz w:val="28"/>
          <w:szCs w:val="28"/>
        </w:rPr>
        <w:lastRenderedPageBreak/>
        <w:t>5 3 4</w:t>
      </w:r>
    </w:p>
    <w:p w14:paraId="66B051F0" w14:textId="77777777" w:rsidR="00387707" w:rsidRDefault="00387707" w:rsidP="00387707">
      <w:pPr>
        <w:widowControl w:val="0"/>
        <w:autoSpaceDE w:val="0"/>
        <w:autoSpaceDN w:val="0"/>
        <w:adjustRightInd w:val="0"/>
        <w:rPr>
          <w:rFonts w:ascii="Menlo" w:hAnsi="Menlo" w:cs="Menlo"/>
          <w:color w:val="353B4C"/>
          <w:sz w:val="28"/>
          <w:szCs w:val="28"/>
        </w:rPr>
      </w:pPr>
      <w:r>
        <w:rPr>
          <w:rFonts w:ascii="Menlo" w:hAnsi="Menlo" w:cs="Menlo"/>
          <w:color w:val="353B4C"/>
          <w:sz w:val="28"/>
          <w:szCs w:val="28"/>
        </w:rPr>
        <w:t>3 2 1 1 1</w:t>
      </w:r>
    </w:p>
    <w:p w14:paraId="1544601F" w14:textId="77777777" w:rsidR="00387707" w:rsidRDefault="00387707" w:rsidP="00387707">
      <w:pPr>
        <w:widowControl w:val="0"/>
        <w:autoSpaceDE w:val="0"/>
        <w:autoSpaceDN w:val="0"/>
        <w:adjustRightInd w:val="0"/>
        <w:rPr>
          <w:rFonts w:ascii="Menlo" w:hAnsi="Menlo" w:cs="Menlo"/>
          <w:color w:val="353B4C"/>
          <w:sz w:val="28"/>
          <w:szCs w:val="28"/>
        </w:rPr>
      </w:pPr>
      <w:r>
        <w:rPr>
          <w:rFonts w:ascii="Menlo" w:hAnsi="Menlo" w:cs="Menlo"/>
          <w:color w:val="353B4C"/>
          <w:sz w:val="28"/>
          <w:szCs w:val="28"/>
        </w:rPr>
        <w:t>4 3 2</w:t>
      </w:r>
    </w:p>
    <w:p w14:paraId="7B28495E" w14:textId="77777777" w:rsidR="00387707" w:rsidRDefault="00387707" w:rsidP="00387707">
      <w:pPr>
        <w:widowControl w:val="0"/>
        <w:autoSpaceDE w:val="0"/>
        <w:autoSpaceDN w:val="0"/>
        <w:adjustRightInd w:val="0"/>
        <w:rPr>
          <w:rFonts w:ascii="Menlo" w:hAnsi="Menlo" w:cs="Menlo"/>
          <w:color w:val="353B4C"/>
          <w:sz w:val="28"/>
          <w:szCs w:val="28"/>
        </w:rPr>
      </w:pPr>
      <w:r>
        <w:rPr>
          <w:rFonts w:ascii="Menlo" w:hAnsi="Menlo" w:cs="Menlo"/>
          <w:color w:val="353B4C"/>
          <w:sz w:val="28"/>
          <w:szCs w:val="28"/>
        </w:rPr>
        <w:t>1 1 4 1</w:t>
      </w:r>
    </w:p>
    <w:p w14:paraId="53939F9F"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lack" w:hAnsi="Avenir Black" w:cs="Avenir Black"/>
          <w:b/>
          <w:bCs/>
          <w:color w:val="2B323D"/>
          <w:sz w:val="32"/>
          <w:szCs w:val="32"/>
        </w:rPr>
        <w:t>Sample Output</w:t>
      </w:r>
    </w:p>
    <w:p w14:paraId="615F75FE" w14:textId="77777777" w:rsidR="00387707" w:rsidRDefault="00387707" w:rsidP="00387707">
      <w:pPr>
        <w:widowControl w:val="0"/>
        <w:autoSpaceDE w:val="0"/>
        <w:autoSpaceDN w:val="0"/>
        <w:adjustRightInd w:val="0"/>
        <w:rPr>
          <w:rFonts w:ascii="Menlo" w:hAnsi="Menlo" w:cs="Menlo"/>
          <w:color w:val="353B4C"/>
          <w:sz w:val="28"/>
          <w:szCs w:val="28"/>
        </w:rPr>
      </w:pPr>
      <w:r>
        <w:rPr>
          <w:rFonts w:ascii="Menlo" w:hAnsi="Menlo" w:cs="Menlo"/>
          <w:color w:val="353B4C"/>
          <w:sz w:val="28"/>
          <w:szCs w:val="28"/>
        </w:rPr>
        <w:t>5</w:t>
      </w:r>
    </w:p>
    <w:p w14:paraId="263E8C4F"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lack" w:hAnsi="Avenir Black" w:cs="Avenir Black"/>
          <w:b/>
          <w:bCs/>
          <w:color w:val="2B323D"/>
          <w:sz w:val="32"/>
          <w:szCs w:val="32"/>
        </w:rPr>
        <w:t>Explanation</w:t>
      </w:r>
    </w:p>
    <w:p w14:paraId="48996FEA"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Initially, the stacks look like this:</w:t>
      </w:r>
    </w:p>
    <w:p w14:paraId="41674D35" w14:textId="28AB1568"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ook" w:hAnsi="Avenir Book" w:cs="Avenir Book"/>
          <w:noProof/>
          <w:color w:val="2B323D"/>
          <w:sz w:val="32"/>
          <w:szCs w:val="32"/>
        </w:rPr>
        <w:drawing>
          <wp:inline distT="0" distB="0" distL="0" distR="0" wp14:anchorId="62599067" wp14:editId="48560FDB">
            <wp:extent cx="2477770" cy="2352675"/>
            <wp:effectExtent l="0" t="0" r="1143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7770" cy="2352675"/>
                    </a:xfrm>
                    <a:prstGeom prst="rect">
                      <a:avLst/>
                    </a:prstGeom>
                    <a:noFill/>
                    <a:ln>
                      <a:noFill/>
                    </a:ln>
                  </pic:spPr>
                </pic:pic>
              </a:graphicData>
            </a:graphic>
          </wp:inline>
        </w:drawing>
      </w:r>
    </w:p>
    <w:p w14:paraId="3309C4FE"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 xml:space="preserve">Observe that the three stacks are not all the same height. To make all stacks of equal height, we remove the first cylinder from stacks </w:t>
      </w:r>
      <w:proofErr w:type="gramStart"/>
      <w:r>
        <w:rPr>
          <w:rFonts w:ascii="Avenir Book" w:hAnsi="Avenir Book" w:cs="Avenir Book"/>
          <w:color w:val="2B323D"/>
          <w:sz w:val="32"/>
          <w:szCs w:val="32"/>
        </w:rPr>
        <w:t>and ,</w:t>
      </w:r>
      <w:proofErr w:type="gramEnd"/>
      <w:r>
        <w:rPr>
          <w:rFonts w:ascii="Avenir Book" w:hAnsi="Avenir Book" w:cs="Avenir Book"/>
          <w:color w:val="2B323D"/>
          <w:sz w:val="32"/>
          <w:szCs w:val="32"/>
        </w:rPr>
        <w:t xml:space="preserve"> and then remove the top two cylinders from stack (shown below).</w:t>
      </w:r>
    </w:p>
    <w:p w14:paraId="18D71CD7" w14:textId="2E8C8C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ook" w:hAnsi="Avenir Book" w:cs="Avenir Book"/>
          <w:noProof/>
          <w:color w:val="2B323D"/>
          <w:sz w:val="32"/>
          <w:szCs w:val="32"/>
        </w:rPr>
        <w:drawing>
          <wp:inline distT="0" distB="0" distL="0" distR="0" wp14:anchorId="2105A53F" wp14:editId="7D728CB2">
            <wp:extent cx="4759325" cy="323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3235325"/>
                    </a:xfrm>
                    <a:prstGeom prst="rect">
                      <a:avLst/>
                    </a:prstGeom>
                    <a:noFill/>
                    <a:ln>
                      <a:noFill/>
                    </a:ln>
                  </pic:spPr>
                </pic:pic>
              </a:graphicData>
            </a:graphic>
          </wp:inline>
        </w:drawing>
      </w:r>
    </w:p>
    <w:p w14:paraId="0F7A3269" w14:textId="77777777" w:rsidR="00387707" w:rsidRDefault="00387707" w:rsidP="00387707">
      <w:pPr>
        <w:widowControl w:val="0"/>
        <w:autoSpaceDE w:val="0"/>
        <w:autoSpaceDN w:val="0"/>
        <w:adjustRightInd w:val="0"/>
        <w:rPr>
          <w:rFonts w:ascii="Avenir Book" w:hAnsi="Avenir Book" w:cs="Avenir Book"/>
          <w:color w:val="2B323D"/>
          <w:sz w:val="32"/>
          <w:szCs w:val="32"/>
        </w:rPr>
      </w:pPr>
      <w:r>
        <w:rPr>
          <w:rFonts w:ascii="Avenir Book" w:hAnsi="Avenir Book" w:cs="Avenir Book"/>
          <w:color w:val="2B323D"/>
          <w:sz w:val="32"/>
          <w:szCs w:val="32"/>
        </w:rPr>
        <w:t>As a result, the stacks undergo the following change in height:</w:t>
      </w:r>
    </w:p>
    <w:p w14:paraId="5DEC9280" w14:textId="77777777" w:rsidR="00387707" w:rsidRDefault="00387707" w:rsidP="00387707">
      <w:pPr>
        <w:widowControl w:val="0"/>
        <w:numPr>
          <w:ilvl w:val="0"/>
          <w:numId w:val="5"/>
        </w:numPr>
        <w:tabs>
          <w:tab w:val="left" w:pos="220"/>
          <w:tab w:val="left" w:pos="720"/>
        </w:tabs>
        <w:autoSpaceDE w:val="0"/>
        <w:autoSpaceDN w:val="0"/>
        <w:adjustRightInd w:val="0"/>
        <w:ind w:hanging="720"/>
        <w:rPr>
          <w:rFonts w:ascii="Avenir Book" w:hAnsi="Avenir Book" w:cs="Avenir Book"/>
          <w:color w:val="2B323D"/>
          <w:sz w:val="32"/>
          <w:szCs w:val="32"/>
        </w:rPr>
      </w:pPr>
    </w:p>
    <w:p w14:paraId="57BD26B8" w14:textId="77777777" w:rsidR="00387707" w:rsidRDefault="00387707" w:rsidP="00387707">
      <w:pPr>
        <w:widowControl w:val="0"/>
        <w:numPr>
          <w:ilvl w:val="0"/>
          <w:numId w:val="5"/>
        </w:numPr>
        <w:tabs>
          <w:tab w:val="left" w:pos="220"/>
          <w:tab w:val="left" w:pos="720"/>
        </w:tabs>
        <w:autoSpaceDE w:val="0"/>
        <w:autoSpaceDN w:val="0"/>
        <w:adjustRightInd w:val="0"/>
        <w:ind w:hanging="720"/>
        <w:rPr>
          <w:rFonts w:ascii="Avenir Book" w:hAnsi="Avenir Book" w:cs="Avenir Book"/>
          <w:color w:val="2B323D"/>
          <w:sz w:val="32"/>
          <w:szCs w:val="32"/>
        </w:rPr>
      </w:pPr>
    </w:p>
    <w:p w14:paraId="0E83421B" w14:textId="77777777" w:rsidR="00387707" w:rsidRDefault="00387707" w:rsidP="00387707">
      <w:pPr>
        <w:widowControl w:val="0"/>
        <w:numPr>
          <w:ilvl w:val="0"/>
          <w:numId w:val="5"/>
        </w:numPr>
        <w:tabs>
          <w:tab w:val="left" w:pos="220"/>
          <w:tab w:val="left" w:pos="720"/>
        </w:tabs>
        <w:autoSpaceDE w:val="0"/>
        <w:autoSpaceDN w:val="0"/>
        <w:adjustRightInd w:val="0"/>
        <w:ind w:hanging="720"/>
        <w:rPr>
          <w:rFonts w:ascii="Avenir Book" w:hAnsi="Avenir Book" w:cs="Avenir Book"/>
          <w:color w:val="2B323D"/>
          <w:sz w:val="32"/>
          <w:szCs w:val="32"/>
        </w:rPr>
      </w:pPr>
    </w:p>
    <w:p w14:paraId="77EB3E06" w14:textId="5C8BB071" w:rsidR="00710E72" w:rsidRPr="00387707" w:rsidRDefault="00387707" w:rsidP="00387707">
      <w:r>
        <w:rPr>
          <w:rFonts w:ascii="Avenir Book" w:hAnsi="Avenir Book" w:cs="Avenir Book"/>
          <w:color w:val="2B323D"/>
          <w:sz w:val="32"/>
          <w:szCs w:val="32"/>
        </w:rPr>
        <w:t xml:space="preserve">All three stacks now </w:t>
      </w:r>
      <w:proofErr w:type="gramStart"/>
      <w:r>
        <w:rPr>
          <w:rFonts w:ascii="Avenir Book" w:hAnsi="Avenir Book" w:cs="Avenir Book"/>
          <w:color w:val="2B323D"/>
          <w:sz w:val="32"/>
          <w:szCs w:val="32"/>
        </w:rPr>
        <w:t>have .</w:t>
      </w:r>
      <w:proofErr w:type="gramEnd"/>
      <w:r>
        <w:rPr>
          <w:rFonts w:ascii="Avenir Book" w:hAnsi="Avenir Book" w:cs="Avenir Book"/>
          <w:color w:val="2B323D"/>
          <w:sz w:val="32"/>
          <w:szCs w:val="32"/>
        </w:rPr>
        <w:t xml:space="preserve"> Thus, we print as our answer.</w:t>
      </w:r>
      <w:bookmarkStart w:id="0" w:name="_GoBack"/>
      <w:bookmarkEnd w:id="0"/>
    </w:p>
    <w:sectPr w:rsidR="00710E72" w:rsidRPr="00387707" w:rsidSect="00625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CEC4658"/>
    <w:multiLevelType w:val="multilevel"/>
    <w:tmpl w:val="D7C8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AA5AD1"/>
    <w:multiLevelType w:val="multilevel"/>
    <w:tmpl w:val="8576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FC2"/>
    <w:rsid w:val="00387707"/>
    <w:rsid w:val="00462550"/>
    <w:rsid w:val="0062507C"/>
    <w:rsid w:val="00731FC2"/>
    <w:rsid w:val="00BD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721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FC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31FC2"/>
    <w:rPr>
      <w:b/>
      <w:bCs/>
    </w:rPr>
  </w:style>
  <w:style w:type="character" w:customStyle="1" w:styleId="apple-converted-space">
    <w:name w:val="apple-converted-space"/>
    <w:basedOn w:val="DefaultParagraphFont"/>
    <w:rsid w:val="00731FC2"/>
  </w:style>
  <w:style w:type="character" w:styleId="Emphasis">
    <w:name w:val="Emphasis"/>
    <w:basedOn w:val="DefaultParagraphFont"/>
    <w:uiPriority w:val="20"/>
    <w:qFormat/>
    <w:rsid w:val="00731FC2"/>
    <w:rPr>
      <w:i/>
      <w:iCs/>
    </w:rPr>
  </w:style>
  <w:style w:type="paragraph" w:styleId="HTMLPreformatted">
    <w:name w:val="HTML Preformatted"/>
    <w:basedOn w:val="Normal"/>
    <w:link w:val="HTMLPreformattedChar"/>
    <w:uiPriority w:val="99"/>
    <w:semiHidden/>
    <w:unhideWhenUsed/>
    <w:rsid w:val="00731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1FC2"/>
    <w:rPr>
      <w:rFonts w:ascii="Courier New" w:hAnsi="Courier New" w:cs="Courier New"/>
      <w:sz w:val="20"/>
      <w:szCs w:val="20"/>
    </w:rPr>
  </w:style>
  <w:style w:type="character" w:styleId="HTMLCode">
    <w:name w:val="HTML Code"/>
    <w:basedOn w:val="DefaultParagraphFont"/>
    <w:uiPriority w:val="99"/>
    <w:semiHidden/>
    <w:unhideWhenUsed/>
    <w:rsid w:val="00731FC2"/>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275427">
      <w:bodyDiv w:val="1"/>
      <w:marLeft w:val="0"/>
      <w:marRight w:val="0"/>
      <w:marTop w:val="0"/>
      <w:marBottom w:val="0"/>
      <w:divBdr>
        <w:top w:val="none" w:sz="0" w:space="0" w:color="auto"/>
        <w:left w:val="none" w:sz="0" w:space="0" w:color="auto"/>
        <w:bottom w:val="none" w:sz="0" w:space="0" w:color="auto"/>
        <w:right w:val="none" w:sz="0" w:space="0" w:color="auto"/>
      </w:divBdr>
      <w:divsChild>
        <w:div w:id="602422237">
          <w:marLeft w:val="0"/>
          <w:marRight w:val="0"/>
          <w:marTop w:val="0"/>
          <w:marBottom w:val="0"/>
          <w:divBdr>
            <w:top w:val="none" w:sz="0" w:space="0" w:color="auto"/>
            <w:left w:val="none" w:sz="0" w:space="0" w:color="auto"/>
            <w:bottom w:val="none" w:sz="0" w:space="0" w:color="auto"/>
            <w:right w:val="none" w:sz="0" w:space="0" w:color="auto"/>
          </w:divBdr>
          <w:divsChild>
            <w:div w:id="534662917">
              <w:marLeft w:val="0"/>
              <w:marRight w:val="0"/>
              <w:marTop w:val="0"/>
              <w:marBottom w:val="150"/>
              <w:divBdr>
                <w:top w:val="none" w:sz="0" w:space="0" w:color="auto"/>
                <w:left w:val="none" w:sz="0" w:space="0" w:color="auto"/>
                <w:bottom w:val="none" w:sz="0" w:space="0" w:color="auto"/>
                <w:right w:val="none" w:sz="0" w:space="0" w:color="auto"/>
              </w:divBdr>
              <w:divsChild>
                <w:div w:id="6152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9054">
          <w:marLeft w:val="0"/>
          <w:marRight w:val="0"/>
          <w:marTop w:val="0"/>
          <w:marBottom w:val="0"/>
          <w:divBdr>
            <w:top w:val="none" w:sz="0" w:space="0" w:color="auto"/>
            <w:left w:val="none" w:sz="0" w:space="0" w:color="auto"/>
            <w:bottom w:val="none" w:sz="0" w:space="0" w:color="auto"/>
            <w:right w:val="none" w:sz="0" w:space="0" w:color="auto"/>
          </w:divBdr>
          <w:divsChild>
            <w:div w:id="666247276">
              <w:marLeft w:val="0"/>
              <w:marRight w:val="0"/>
              <w:marTop w:val="0"/>
              <w:marBottom w:val="150"/>
              <w:divBdr>
                <w:top w:val="none" w:sz="0" w:space="0" w:color="auto"/>
                <w:left w:val="none" w:sz="0" w:space="0" w:color="auto"/>
                <w:bottom w:val="none" w:sz="0" w:space="0" w:color="auto"/>
                <w:right w:val="none" w:sz="0" w:space="0" w:color="auto"/>
              </w:divBdr>
            </w:div>
            <w:div w:id="1781796239">
              <w:marLeft w:val="0"/>
              <w:marRight w:val="0"/>
              <w:marTop w:val="0"/>
              <w:marBottom w:val="150"/>
              <w:divBdr>
                <w:top w:val="none" w:sz="0" w:space="0" w:color="auto"/>
                <w:left w:val="none" w:sz="0" w:space="0" w:color="auto"/>
                <w:bottom w:val="none" w:sz="0" w:space="0" w:color="auto"/>
                <w:right w:val="none" w:sz="0" w:space="0" w:color="auto"/>
              </w:divBdr>
              <w:divsChild>
                <w:div w:id="16131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6949">
          <w:marLeft w:val="0"/>
          <w:marRight w:val="0"/>
          <w:marTop w:val="0"/>
          <w:marBottom w:val="0"/>
          <w:divBdr>
            <w:top w:val="none" w:sz="0" w:space="0" w:color="auto"/>
            <w:left w:val="none" w:sz="0" w:space="0" w:color="auto"/>
            <w:bottom w:val="none" w:sz="0" w:space="0" w:color="auto"/>
            <w:right w:val="none" w:sz="0" w:space="0" w:color="auto"/>
          </w:divBdr>
          <w:divsChild>
            <w:div w:id="1016883729">
              <w:marLeft w:val="0"/>
              <w:marRight w:val="0"/>
              <w:marTop w:val="0"/>
              <w:marBottom w:val="150"/>
              <w:divBdr>
                <w:top w:val="none" w:sz="0" w:space="0" w:color="auto"/>
                <w:left w:val="none" w:sz="0" w:space="0" w:color="auto"/>
                <w:bottom w:val="none" w:sz="0" w:space="0" w:color="auto"/>
                <w:right w:val="none" w:sz="0" w:space="0" w:color="auto"/>
              </w:divBdr>
            </w:div>
            <w:div w:id="232474445">
              <w:marLeft w:val="0"/>
              <w:marRight w:val="0"/>
              <w:marTop w:val="0"/>
              <w:marBottom w:val="150"/>
              <w:divBdr>
                <w:top w:val="none" w:sz="0" w:space="0" w:color="auto"/>
                <w:left w:val="none" w:sz="0" w:space="0" w:color="auto"/>
                <w:bottom w:val="none" w:sz="0" w:space="0" w:color="auto"/>
                <w:right w:val="none" w:sz="0" w:space="0" w:color="auto"/>
              </w:divBdr>
              <w:divsChild>
                <w:div w:id="922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8532">
          <w:marLeft w:val="0"/>
          <w:marRight w:val="0"/>
          <w:marTop w:val="0"/>
          <w:marBottom w:val="0"/>
          <w:divBdr>
            <w:top w:val="none" w:sz="0" w:space="0" w:color="auto"/>
            <w:left w:val="none" w:sz="0" w:space="0" w:color="auto"/>
            <w:bottom w:val="none" w:sz="0" w:space="0" w:color="auto"/>
            <w:right w:val="none" w:sz="0" w:space="0" w:color="auto"/>
          </w:divBdr>
          <w:divsChild>
            <w:div w:id="638921325">
              <w:marLeft w:val="0"/>
              <w:marRight w:val="0"/>
              <w:marTop w:val="0"/>
              <w:marBottom w:val="150"/>
              <w:divBdr>
                <w:top w:val="none" w:sz="0" w:space="0" w:color="auto"/>
                <w:left w:val="none" w:sz="0" w:space="0" w:color="auto"/>
                <w:bottom w:val="none" w:sz="0" w:space="0" w:color="auto"/>
                <w:right w:val="none" w:sz="0" w:space="0" w:color="auto"/>
              </w:divBdr>
            </w:div>
            <w:div w:id="470681851">
              <w:marLeft w:val="0"/>
              <w:marRight w:val="0"/>
              <w:marTop w:val="0"/>
              <w:marBottom w:val="150"/>
              <w:divBdr>
                <w:top w:val="none" w:sz="0" w:space="0" w:color="auto"/>
                <w:left w:val="none" w:sz="0" w:space="0" w:color="auto"/>
                <w:bottom w:val="none" w:sz="0" w:space="0" w:color="auto"/>
                <w:right w:val="none" w:sz="0" w:space="0" w:color="auto"/>
              </w:divBdr>
              <w:divsChild>
                <w:div w:id="10115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540">
          <w:marLeft w:val="0"/>
          <w:marRight w:val="0"/>
          <w:marTop w:val="0"/>
          <w:marBottom w:val="0"/>
          <w:divBdr>
            <w:top w:val="none" w:sz="0" w:space="0" w:color="auto"/>
            <w:left w:val="none" w:sz="0" w:space="0" w:color="auto"/>
            <w:bottom w:val="none" w:sz="0" w:space="0" w:color="auto"/>
            <w:right w:val="none" w:sz="0" w:space="0" w:color="auto"/>
          </w:divBdr>
          <w:divsChild>
            <w:div w:id="255137295">
              <w:marLeft w:val="0"/>
              <w:marRight w:val="0"/>
              <w:marTop w:val="0"/>
              <w:marBottom w:val="150"/>
              <w:divBdr>
                <w:top w:val="none" w:sz="0" w:space="0" w:color="auto"/>
                <w:left w:val="none" w:sz="0" w:space="0" w:color="auto"/>
                <w:bottom w:val="none" w:sz="0" w:space="0" w:color="auto"/>
                <w:right w:val="none" w:sz="0" w:space="0" w:color="auto"/>
              </w:divBdr>
            </w:div>
            <w:div w:id="455565067">
              <w:marLeft w:val="0"/>
              <w:marRight w:val="0"/>
              <w:marTop w:val="0"/>
              <w:marBottom w:val="150"/>
              <w:divBdr>
                <w:top w:val="none" w:sz="0" w:space="0" w:color="auto"/>
                <w:left w:val="none" w:sz="0" w:space="0" w:color="auto"/>
                <w:bottom w:val="none" w:sz="0" w:space="0" w:color="auto"/>
                <w:right w:val="none" w:sz="0" w:space="0" w:color="auto"/>
              </w:divBdr>
              <w:divsChild>
                <w:div w:id="1247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422">
          <w:marLeft w:val="0"/>
          <w:marRight w:val="0"/>
          <w:marTop w:val="0"/>
          <w:marBottom w:val="0"/>
          <w:divBdr>
            <w:top w:val="none" w:sz="0" w:space="0" w:color="auto"/>
            <w:left w:val="none" w:sz="0" w:space="0" w:color="auto"/>
            <w:bottom w:val="none" w:sz="0" w:space="0" w:color="auto"/>
            <w:right w:val="none" w:sz="0" w:space="0" w:color="auto"/>
          </w:divBdr>
          <w:divsChild>
            <w:div w:id="128865901">
              <w:marLeft w:val="0"/>
              <w:marRight w:val="0"/>
              <w:marTop w:val="0"/>
              <w:marBottom w:val="150"/>
              <w:divBdr>
                <w:top w:val="none" w:sz="0" w:space="0" w:color="auto"/>
                <w:left w:val="none" w:sz="0" w:space="0" w:color="auto"/>
                <w:bottom w:val="none" w:sz="0" w:space="0" w:color="auto"/>
                <w:right w:val="none" w:sz="0" w:space="0" w:color="auto"/>
              </w:divBdr>
            </w:div>
            <w:div w:id="435950705">
              <w:marLeft w:val="0"/>
              <w:marRight w:val="0"/>
              <w:marTop w:val="0"/>
              <w:marBottom w:val="150"/>
              <w:divBdr>
                <w:top w:val="none" w:sz="0" w:space="0" w:color="auto"/>
                <w:left w:val="none" w:sz="0" w:space="0" w:color="auto"/>
                <w:bottom w:val="none" w:sz="0" w:space="0" w:color="auto"/>
                <w:right w:val="none" w:sz="0" w:space="0" w:color="auto"/>
              </w:divBdr>
              <w:divsChild>
                <w:div w:id="742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668">
          <w:marLeft w:val="0"/>
          <w:marRight w:val="0"/>
          <w:marTop w:val="0"/>
          <w:marBottom w:val="0"/>
          <w:divBdr>
            <w:top w:val="none" w:sz="0" w:space="0" w:color="auto"/>
            <w:left w:val="none" w:sz="0" w:space="0" w:color="auto"/>
            <w:bottom w:val="none" w:sz="0" w:space="0" w:color="auto"/>
            <w:right w:val="none" w:sz="0" w:space="0" w:color="auto"/>
          </w:divBdr>
          <w:divsChild>
            <w:div w:id="128790371">
              <w:marLeft w:val="0"/>
              <w:marRight w:val="0"/>
              <w:marTop w:val="0"/>
              <w:marBottom w:val="150"/>
              <w:divBdr>
                <w:top w:val="none" w:sz="0" w:space="0" w:color="auto"/>
                <w:left w:val="none" w:sz="0" w:space="0" w:color="auto"/>
                <w:bottom w:val="none" w:sz="0" w:space="0" w:color="auto"/>
                <w:right w:val="none" w:sz="0" w:space="0" w:color="auto"/>
              </w:divBdr>
            </w:div>
            <w:div w:id="2140680657">
              <w:marLeft w:val="0"/>
              <w:marRight w:val="0"/>
              <w:marTop w:val="0"/>
              <w:marBottom w:val="150"/>
              <w:divBdr>
                <w:top w:val="none" w:sz="0" w:space="0" w:color="auto"/>
                <w:left w:val="none" w:sz="0" w:space="0" w:color="auto"/>
                <w:bottom w:val="none" w:sz="0" w:space="0" w:color="auto"/>
                <w:right w:val="none" w:sz="0" w:space="0" w:color="auto"/>
              </w:divBdr>
              <w:divsChild>
                <w:div w:id="19288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40056">
      <w:bodyDiv w:val="1"/>
      <w:marLeft w:val="0"/>
      <w:marRight w:val="0"/>
      <w:marTop w:val="0"/>
      <w:marBottom w:val="0"/>
      <w:divBdr>
        <w:top w:val="none" w:sz="0" w:space="0" w:color="auto"/>
        <w:left w:val="none" w:sz="0" w:space="0" w:color="auto"/>
        <w:bottom w:val="none" w:sz="0" w:space="0" w:color="auto"/>
        <w:right w:val="none" w:sz="0" w:space="0" w:color="auto"/>
      </w:divBdr>
      <w:divsChild>
        <w:div w:id="1870222909">
          <w:marLeft w:val="0"/>
          <w:marRight w:val="0"/>
          <w:marTop w:val="0"/>
          <w:marBottom w:val="0"/>
          <w:divBdr>
            <w:top w:val="none" w:sz="0" w:space="0" w:color="auto"/>
            <w:left w:val="none" w:sz="0" w:space="0" w:color="auto"/>
            <w:bottom w:val="none" w:sz="0" w:space="0" w:color="auto"/>
            <w:right w:val="none" w:sz="0" w:space="0" w:color="auto"/>
          </w:divBdr>
          <w:divsChild>
            <w:div w:id="923144503">
              <w:marLeft w:val="0"/>
              <w:marRight w:val="0"/>
              <w:marTop w:val="0"/>
              <w:marBottom w:val="150"/>
              <w:divBdr>
                <w:top w:val="none" w:sz="0" w:space="0" w:color="auto"/>
                <w:left w:val="none" w:sz="0" w:space="0" w:color="auto"/>
                <w:bottom w:val="none" w:sz="0" w:space="0" w:color="auto"/>
                <w:right w:val="none" w:sz="0" w:space="0" w:color="auto"/>
              </w:divBdr>
              <w:divsChild>
                <w:div w:id="1656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334">
          <w:marLeft w:val="0"/>
          <w:marRight w:val="0"/>
          <w:marTop w:val="0"/>
          <w:marBottom w:val="0"/>
          <w:divBdr>
            <w:top w:val="none" w:sz="0" w:space="0" w:color="auto"/>
            <w:left w:val="none" w:sz="0" w:space="0" w:color="auto"/>
            <w:bottom w:val="none" w:sz="0" w:space="0" w:color="auto"/>
            <w:right w:val="none" w:sz="0" w:space="0" w:color="auto"/>
          </w:divBdr>
          <w:divsChild>
            <w:div w:id="2069179996">
              <w:marLeft w:val="0"/>
              <w:marRight w:val="0"/>
              <w:marTop w:val="0"/>
              <w:marBottom w:val="150"/>
              <w:divBdr>
                <w:top w:val="none" w:sz="0" w:space="0" w:color="auto"/>
                <w:left w:val="none" w:sz="0" w:space="0" w:color="auto"/>
                <w:bottom w:val="none" w:sz="0" w:space="0" w:color="auto"/>
                <w:right w:val="none" w:sz="0" w:space="0" w:color="auto"/>
              </w:divBdr>
            </w:div>
            <w:div w:id="821581870">
              <w:marLeft w:val="0"/>
              <w:marRight w:val="0"/>
              <w:marTop w:val="0"/>
              <w:marBottom w:val="150"/>
              <w:divBdr>
                <w:top w:val="none" w:sz="0" w:space="0" w:color="auto"/>
                <w:left w:val="none" w:sz="0" w:space="0" w:color="auto"/>
                <w:bottom w:val="none" w:sz="0" w:space="0" w:color="auto"/>
                <w:right w:val="none" w:sz="0" w:space="0" w:color="auto"/>
              </w:divBdr>
              <w:divsChild>
                <w:div w:id="1498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181">
          <w:marLeft w:val="0"/>
          <w:marRight w:val="0"/>
          <w:marTop w:val="0"/>
          <w:marBottom w:val="0"/>
          <w:divBdr>
            <w:top w:val="none" w:sz="0" w:space="0" w:color="auto"/>
            <w:left w:val="none" w:sz="0" w:space="0" w:color="auto"/>
            <w:bottom w:val="none" w:sz="0" w:space="0" w:color="auto"/>
            <w:right w:val="none" w:sz="0" w:space="0" w:color="auto"/>
          </w:divBdr>
          <w:divsChild>
            <w:div w:id="685407698">
              <w:marLeft w:val="0"/>
              <w:marRight w:val="0"/>
              <w:marTop w:val="0"/>
              <w:marBottom w:val="150"/>
              <w:divBdr>
                <w:top w:val="none" w:sz="0" w:space="0" w:color="auto"/>
                <w:left w:val="none" w:sz="0" w:space="0" w:color="auto"/>
                <w:bottom w:val="none" w:sz="0" w:space="0" w:color="auto"/>
                <w:right w:val="none" w:sz="0" w:space="0" w:color="auto"/>
              </w:divBdr>
            </w:div>
            <w:div w:id="987057781">
              <w:marLeft w:val="0"/>
              <w:marRight w:val="0"/>
              <w:marTop w:val="0"/>
              <w:marBottom w:val="150"/>
              <w:divBdr>
                <w:top w:val="none" w:sz="0" w:space="0" w:color="auto"/>
                <w:left w:val="none" w:sz="0" w:space="0" w:color="auto"/>
                <w:bottom w:val="none" w:sz="0" w:space="0" w:color="auto"/>
                <w:right w:val="none" w:sz="0" w:space="0" w:color="auto"/>
              </w:divBdr>
              <w:divsChild>
                <w:div w:id="14927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4759">
          <w:marLeft w:val="0"/>
          <w:marRight w:val="0"/>
          <w:marTop w:val="0"/>
          <w:marBottom w:val="0"/>
          <w:divBdr>
            <w:top w:val="none" w:sz="0" w:space="0" w:color="auto"/>
            <w:left w:val="none" w:sz="0" w:space="0" w:color="auto"/>
            <w:bottom w:val="none" w:sz="0" w:space="0" w:color="auto"/>
            <w:right w:val="none" w:sz="0" w:space="0" w:color="auto"/>
          </w:divBdr>
          <w:divsChild>
            <w:div w:id="1019771313">
              <w:marLeft w:val="0"/>
              <w:marRight w:val="0"/>
              <w:marTop w:val="0"/>
              <w:marBottom w:val="150"/>
              <w:divBdr>
                <w:top w:val="none" w:sz="0" w:space="0" w:color="auto"/>
                <w:left w:val="none" w:sz="0" w:space="0" w:color="auto"/>
                <w:bottom w:val="none" w:sz="0" w:space="0" w:color="auto"/>
                <w:right w:val="none" w:sz="0" w:space="0" w:color="auto"/>
              </w:divBdr>
            </w:div>
            <w:div w:id="952126955">
              <w:marLeft w:val="0"/>
              <w:marRight w:val="0"/>
              <w:marTop w:val="0"/>
              <w:marBottom w:val="150"/>
              <w:divBdr>
                <w:top w:val="none" w:sz="0" w:space="0" w:color="auto"/>
                <w:left w:val="none" w:sz="0" w:space="0" w:color="auto"/>
                <w:bottom w:val="none" w:sz="0" w:space="0" w:color="auto"/>
                <w:right w:val="none" w:sz="0" w:space="0" w:color="auto"/>
              </w:divBdr>
              <w:divsChild>
                <w:div w:id="3776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3145">
          <w:marLeft w:val="0"/>
          <w:marRight w:val="0"/>
          <w:marTop w:val="0"/>
          <w:marBottom w:val="0"/>
          <w:divBdr>
            <w:top w:val="none" w:sz="0" w:space="0" w:color="auto"/>
            <w:left w:val="none" w:sz="0" w:space="0" w:color="auto"/>
            <w:bottom w:val="none" w:sz="0" w:space="0" w:color="auto"/>
            <w:right w:val="none" w:sz="0" w:space="0" w:color="auto"/>
          </w:divBdr>
          <w:divsChild>
            <w:div w:id="374351006">
              <w:marLeft w:val="0"/>
              <w:marRight w:val="0"/>
              <w:marTop w:val="0"/>
              <w:marBottom w:val="150"/>
              <w:divBdr>
                <w:top w:val="none" w:sz="0" w:space="0" w:color="auto"/>
                <w:left w:val="none" w:sz="0" w:space="0" w:color="auto"/>
                <w:bottom w:val="none" w:sz="0" w:space="0" w:color="auto"/>
                <w:right w:val="none" w:sz="0" w:space="0" w:color="auto"/>
              </w:divBdr>
            </w:div>
            <w:div w:id="936403828">
              <w:marLeft w:val="0"/>
              <w:marRight w:val="0"/>
              <w:marTop w:val="0"/>
              <w:marBottom w:val="150"/>
              <w:divBdr>
                <w:top w:val="none" w:sz="0" w:space="0" w:color="auto"/>
                <w:left w:val="none" w:sz="0" w:space="0" w:color="auto"/>
                <w:bottom w:val="none" w:sz="0" w:space="0" w:color="auto"/>
                <w:right w:val="none" w:sz="0" w:space="0" w:color="auto"/>
              </w:divBdr>
              <w:divsChild>
                <w:div w:id="16104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073">
          <w:marLeft w:val="0"/>
          <w:marRight w:val="0"/>
          <w:marTop w:val="0"/>
          <w:marBottom w:val="0"/>
          <w:divBdr>
            <w:top w:val="none" w:sz="0" w:space="0" w:color="auto"/>
            <w:left w:val="none" w:sz="0" w:space="0" w:color="auto"/>
            <w:bottom w:val="none" w:sz="0" w:space="0" w:color="auto"/>
            <w:right w:val="none" w:sz="0" w:space="0" w:color="auto"/>
          </w:divBdr>
          <w:divsChild>
            <w:div w:id="1881042145">
              <w:marLeft w:val="0"/>
              <w:marRight w:val="0"/>
              <w:marTop w:val="0"/>
              <w:marBottom w:val="150"/>
              <w:divBdr>
                <w:top w:val="none" w:sz="0" w:space="0" w:color="auto"/>
                <w:left w:val="none" w:sz="0" w:space="0" w:color="auto"/>
                <w:bottom w:val="none" w:sz="0" w:space="0" w:color="auto"/>
                <w:right w:val="none" w:sz="0" w:space="0" w:color="auto"/>
              </w:divBdr>
            </w:div>
            <w:div w:id="1967613264">
              <w:marLeft w:val="0"/>
              <w:marRight w:val="0"/>
              <w:marTop w:val="0"/>
              <w:marBottom w:val="150"/>
              <w:divBdr>
                <w:top w:val="none" w:sz="0" w:space="0" w:color="auto"/>
                <w:left w:val="none" w:sz="0" w:space="0" w:color="auto"/>
                <w:bottom w:val="none" w:sz="0" w:space="0" w:color="auto"/>
                <w:right w:val="none" w:sz="0" w:space="0" w:color="auto"/>
              </w:divBdr>
              <w:divsChild>
                <w:div w:id="1707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4164">
          <w:marLeft w:val="0"/>
          <w:marRight w:val="0"/>
          <w:marTop w:val="0"/>
          <w:marBottom w:val="0"/>
          <w:divBdr>
            <w:top w:val="none" w:sz="0" w:space="0" w:color="auto"/>
            <w:left w:val="none" w:sz="0" w:space="0" w:color="auto"/>
            <w:bottom w:val="none" w:sz="0" w:space="0" w:color="auto"/>
            <w:right w:val="none" w:sz="0" w:space="0" w:color="auto"/>
          </w:divBdr>
          <w:divsChild>
            <w:div w:id="110979740">
              <w:marLeft w:val="0"/>
              <w:marRight w:val="0"/>
              <w:marTop w:val="0"/>
              <w:marBottom w:val="150"/>
              <w:divBdr>
                <w:top w:val="none" w:sz="0" w:space="0" w:color="auto"/>
                <w:left w:val="none" w:sz="0" w:space="0" w:color="auto"/>
                <w:bottom w:val="none" w:sz="0" w:space="0" w:color="auto"/>
                <w:right w:val="none" w:sz="0" w:space="0" w:color="auto"/>
              </w:divBdr>
            </w:div>
            <w:div w:id="680663914">
              <w:marLeft w:val="0"/>
              <w:marRight w:val="0"/>
              <w:marTop w:val="0"/>
              <w:marBottom w:val="150"/>
              <w:divBdr>
                <w:top w:val="none" w:sz="0" w:space="0" w:color="auto"/>
                <w:left w:val="none" w:sz="0" w:space="0" w:color="auto"/>
                <w:bottom w:val="none" w:sz="0" w:space="0" w:color="auto"/>
                <w:right w:val="none" w:sz="0" w:space="0" w:color="auto"/>
              </w:divBdr>
              <w:divsChild>
                <w:div w:id="20190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Words>
  <Characters>1427</Characters>
  <Application>Microsoft Macintosh Word</Application>
  <DocSecurity>0</DocSecurity>
  <Lines>11</Lines>
  <Paragraphs>3</Paragraphs>
  <ScaleCrop>false</ScaleCrop>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2018-01-09T20:21:00Z</dcterms:created>
  <dcterms:modified xsi:type="dcterms:W3CDTF">2018-01-23T19:54:00Z</dcterms:modified>
</cp:coreProperties>
</file>